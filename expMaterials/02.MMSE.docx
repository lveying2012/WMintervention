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54D2" w14:textId="074BBB49" w:rsidR="00B60B57" w:rsidRDefault="005B7BDF" w:rsidP="00A65EBD">
      <w:pPr>
        <w:tabs>
          <w:tab w:val="left" w:pos="648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MMSE</w:t>
      </w:r>
    </w:p>
    <w:p w14:paraId="2B13B41D" w14:textId="77777777" w:rsidR="00B60B57" w:rsidRPr="000F1D3F" w:rsidRDefault="00B60B57" w:rsidP="00B60B57">
      <w:pPr>
        <w:tabs>
          <w:tab w:val="left" w:pos="6480"/>
        </w:tabs>
        <w:spacing w:line="360" w:lineRule="auto"/>
        <w:ind w:leftChars="-85" w:left="-178"/>
        <w:jc w:val="center"/>
        <w:rPr>
          <w:b/>
          <w:color w:val="000000"/>
          <w:sz w:val="32"/>
          <w:szCs w:val="32"/>
        </w:rPr>
      </w:pPr>
    </w:p>
    <w:tbl>
      <w:tblPr>
        <w:tblW w:w="8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524"/>
        <w:gridCol w:w="2956"/>
        <w:gridCol w:w="1491"/>
      </w:tblGrid>
      <w:tr w:rsidR="00B60B57" w:rsidRPr="00A41B46" w14:paraId="560CC608" w14:textId="77777777" w:rsidTr="00727913">
        <w:trPr>
          <w:jc w:val="center"/>
        </w:trPr>
        <w:tc>
          <w:tcPr>
            <w:tcW w:w="648" w:type="dxa"/>
          </w:tcPr>
          <w:p w14:paraId="2DF17C60" w14:textId="77777777" w:rsidR="00B60B57" w:rsidRPr="00A41B46" w:rsidRDefault="00B60B57" w:rsidP="00727913">
            <w:pPr>
              <w:jc w:val="center"/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编号</w:t>
            </w:r>
          </w:p>
        </w:tc>
        <w:tc>
          <w:tcPr>
            <w:tcW w:w="3524" w:type="dxa"/>
          </w:tcPr>
          <w:p w14:paraId="243D3F6D" w14:textId="77777777" w:rsidR="00B60B57" w:rsidRPr="00A41B46" w:rsidRDefault="00B60B57" w:rsidP="00727913">
            <w:pPr>
              <w:jc w:val="center"/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评价项目</w:t>
            </w:r>
          </w:p>
        </w:tc>
        <w:tc>
          <w:tcPr>
            <w:tcW w:w="2956" w:type="dxa"/>
          </w:tcPr>
          <w:p w14:paraId="5CB6F630" w14:textId="77777777" w:rsidR="00B60B57" w:rsidRPr="00A41B46" w:rsidRDefault="00B60B57" w:rsidP="00727913">
            <w:pPr>
              <w:jc w:val="center"/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回</w:t>
            </w:r>
            <w:r w:rsidRPr="00A41B46">
              <w:rPr>
                <w:rFonts w:hint="eastAsia"/>
                <w:color w:val="000000"/>
              </w:rPr>
              <w:t xml:space="preserve">   </w:t>
            </w:r>
            <w:r w:rsidRPr="00A41B46">
              <w:rPr>
                <w:rFonts w:hint="eastAsia"/>
                <w:color w:val="000000"/>
              </w:rPr>
              <w:t>答</w:t>
            </w:r>
          </w:p>
        </w:tc>
        <w:tc>
          <w:tcPr>
            <w:tcW w:w="1491" w:type="dxa"/>
          </w:tcPr>
          <w:p w14:paraId="720F751D" w14:textId="77777777" w:rsidR="00B60B57" w:rsidRPr="00A41B46" w:rsidRDefault="00B60B57" w:rsidP="00727913">
            <w:pPr>
              <w:jc w:val="center"/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得分</w:t>
            </w:r>
          </w:p>
        </w:tc>
      </w:tr>
      <w:tr w:rsidR="00B60B57" w:rsidRPr="00A41B46" w14:paraId="7DE9BEF6" w14:textId="77777777" w:rsidTr="00727913">
        <w:trPr>
          <w:jc w:val="center"/>
        </w:trPr>
        <w:tc>
          <w:tcPr>
            <w:tcW w:w="648" w:type="dxa"/>
          </w:tcPr>
          <w:p w14:paraId="4315FB58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3D584206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1</w:t>
            </w:r>
            <w:r w:rsidRPr="00A41B46">
              <w:rPr>
                <w:rFonts w:hint="eastAsia"/>
                <w:color w:val="000000"/>
                <w:szCs w:val="21"/>
              </w:rPr>
              <w:t>）请您告诉我：</w:t>
            </w:r>
          </w:p>
        </w:tc>
      </w:tr>
      <w:tr w:rsidR="00B60B57" w:rsidRPr="00A41B46" w14:paraId="721C1775" w14:textId="77777777" w:rsidTr="00727913">
        <w:trPr>
          <w:jc w:val="center"/>
        </w:trPr>
        <w:tc>
          <w:tcPr>
            <w:tcW w:w="648" w:type="dxa"/>
          </w:tcPr>
          <w:p w14:paraId="0B4FDAF5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</w:t>
            </w:r>
          </w:p>
        </w:tc>
        <w:tc>
          <w:tcPr>
            <w:tcW w:w="3524" w:type="dxa"/>
          </w:tcPr>
          <w:p w14:paraId="118F9896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现在是哪一年？</w:t>
            </w:r>
          </w:p>
        </w:tc>
        <w:tc>
          <w:tcPr>
            <w:tcW w:w="2956" w:type="dxa"/>
          </w:tcPr>
          <w:p w14:paraId="4CDD7314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6694B622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019A583E" w14:textId="77777777" w:rsidTr="00727913">
        <w:trPr>
          <w:jc w:val="center"/>
        </w:trPr>
        <w:tc>
          <w:tcPr>
            <w:tcW w:w="648" w:type="dxa"/>
          </w:tcPr>
          <w:p w14:paraId="3ABCCCEE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</w:t>
            </w:r>
          </w:p>
        </w:tc>
        <w:tc>
          <w:tcPr>
            <w:tcW w:w="3524" w:type="dxa"/>
          </w:tcPr>
          <w:p w14:paraId="780E8FD0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现在是什么季节？</w:t>
            </w:r>
          </w:p>
        </w:tc>
        <w:tc>
          <w:tcPr>
            <w:tcW w:w="2956" w:type="dxa"/>
          </w:tcPr>
          <w:p w14:paraId="61B01818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3B994289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9D00FDA" w14:textId="77777777" w:rsidTr="00727913">
        <w:trPr>
          <w:jc w:val="center"/>
        </w:trPr>
        <w:tc>
          <w:tcPr>
            <w:tcW w:w="648" w:type="dxa"/>
          </w:tcPr>
          <w:p w14:paraId="1937E72B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M3</w:t>
            </w:r>
          </w:p>
        </w:tc>
        <w:tc>
          <w:tcPr>
            <w:tcW w:w="3524" w:type="dxa"/>
          </w:tcPr>
          <w:p w14:paraId="10AC0948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现在是几月份？</w:t>
            </w:r>
          </w:p>
        </w:tc>
        <w:tc>
          <w:tcPr>
            <w:tcW w:w="2956" w:type="dxa"/>
          </w:tcPr>
          <w:p w14:paraId="32ECD806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43283D9A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3B7E7ED" w14:textId="77777777" w:rsidTr="00727913">
        <w:trPr>
          <w:jc w:val="center"/>
        </w:trPr>
        <w:tc>
          <w:tcPr>
            <w:tcW w:w="648" w:type="dxa"/>
          </w:tcPr>
          <w:p w14:paraId="3DFD0AB1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M4</w:t>
            </w:r>
          </w:p>
        </w:tc>
        <w:tc>
          <w:tcPr>
            <w:tcW w:w="3524" w:type="dxa"/>
          </w:tcPr>
          <w:p w14:paraId="2F9002BE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今天是几号？</w:t>
            </w:r>
          </w:p>
        </w:tc>
        <w:tc>
          <w:tcPr>
            <w:tcW w:w="2956" w:type="dxa"/>
          </w:tcPr>
          <w:p w14:paraId="42C5EFB7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3E8A1E44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36D5C287" w14:textId="77777777" w:rsidTr="00727913">
        <w:trPr>
          <w:jc w:val="center"/>
        </w:trPr>
        <w:tc>
          <w:tcPr>
            <w:tcW w:w="648" w:type="dxa"/>
          </w:tcPr>
          <w:p w14:paraId="5149450A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M5</w:t>
            </w:r>
          </w:p>
        </w:tc>
        <w:tc>
          <w:tcPr>
            <w:tcW w:w="3524" w:type="dxa"/>
          </w:tcPr>
          <w:p w14:paraId="02EA7797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今天是星期几？</w:t>
            </w:r>
          </w:p>
        </w:tc>
        <w:tc>
          <w:tcPr>
            <w:tcW w:w="2956" w:type="dxa"/>
          </w:tcPr>
          <w:p w14:paraId="77FA7EFE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5FE6DDBF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AE86853" w14:textId="77777777" w:rsidTr="00727913">
        <w:trPr>
          <w:jc w:val="center"/>
        </w:trPr>
        <w:tc>
          <w:tcPr>
            <w:tcW w:w="648" w:type="dxa"/>
          </w:tcPr>
          <w:p w14:paraId="41947C3A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M6</w:t>
            </w:r>
          </w:p>
        </w:tc>
        <w:tc>
          <w:tcPr>
            <w:tcW w:w="3524" w:type="dxa"/>
          </w:tcPr>
          <w:p w14:paraId="786E85F9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这是什么城市（城市名）</w:t>
            </w:r>
            <w:r w:rsidRPr="00A41B46">
              <w:rPr>
                <w:rFonts w:hint="eastAsia"/>
                <w:color w:val="000000"/>
                <w:szCs w:val="21"/>
              </w:rPr>
              <w:t>?</w:t>
            </w:r>
          </w:p>
        </w:tc>
        <w:tc>
          <w:tcPr>
            <w:tcW w:w="2956" w:type="dxa"/>
          </w:tcPr>
          <w:p w14:paraId="4316978B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54C09386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2A36B6DB" w14:textId="77777777" w:rsidTr="00727913">
        <w:trPr>
          <w:jc w:val="center"/>
        </w:trPr>
        <w:tc>
          <w:tcPr>
            <w:tcW w:w="648" w:type="dxa"/>
          </w:tcPr>
          <w:p w14:paraId="40F72087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M7</w:t>
            </w:r>
          </w:p>
        </w:tc>
        <w:tc>
          <w:tcPr>
            <w:tcW w:w="3524" w:type="dxa"/>
          </w:tcPr>
          <w:p w14:paraId="63A7B5EE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这是什么区（城区名）</w:t>
            </w:r>
            <w:r w:rsidRPr="00A41B46">
              <w:rPr>
                <w:rFonts w:hint="eastAsia"/>
                <w:color w:val="000000"/>
                <w:szCs w:val="21"/>
              </w:rPr>
              <w:t>?</w:t>
            </w:r>
          </w:p>
        </w:tc>
        <w:tc>
          <w:tcPr>
            <w:tcW w:w="2956" w:type="dxa"/>
          </w:tcPr>
          <w:p w14:paraId="33FB51F7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4B8436CA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30C8C7E1" w14:textId="77777777" w:rsidTr="00727913">
        <w:trPr>
          <w:jc w:val="center"/>
        </w:trPr>
        <w:tc>
          <w:tcPr>
            <w:tcW w:w="648" w:type="dxa"/>
          </w:tcPr>
          <w:p w14:paraId="1011B060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M8</w:t>
            </w:r>
          </w:p>
        </w:tc>
        <w:tc>
          <w:tcPr>
            <w:tcW w:w="3524" w:type="dxa"/>
          </w:tcPr>
          <w:p w14:paraId="11A80AED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这是什么街道</w:t>
            </w:r>
            <w:r w:rsidRPr="00A41B46">
              <w:rPr>
                <w:rFonts w:hint="eastAsia"/>
                <w:color w:val="000000"/>
                <w:szCs w:val="21"/>
              </w:rPr>
              <w:t>?</w:t>
            </w:r>
          </w:p>
        </w:tc>
        <w:tc>
          <w:tcPr>
            <w:tcW w:w="2956" w:type="dxa"/>
          </w:tcPr>
          <w:p w14:paraId="76B7D47A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055F36DF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484BFA82" w14:textId="77777777" w:rsidTr="00727913">
        <w:trPr>
          <w:jc w:val="center"/>
        </w:trPr>
        <w:tc>
          <w:tcPr>
            <w:tcW w:w="648" w:type="dxa"/>
          </w:tcPr>
          <w:p w14:paraId="21A8C56D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M9</w:t>
            </w:r>
          </w:p>
        </w:tc>
        <w:tc>
          <w:tcPr>
            <w:tcW w:w="3524" w:type="dxa"/>
          </w:tcPr>
          <w:p w14:paraId="62AAB366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这是第几层楼？</w:t>
            </w:r>
          </w:p>
        </w:tc>
        <w:tc>
          <w:tcPr>
            <w:tcW w:w="2956" w:type="dxa"/>
          </w:tcPr>
          <w:p w14:paraId="49B130DD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2DAC5BD6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5981A09" w14:textId="77777777" w:rsidTr="00727913">
        <w:trPr>
          <w:jc w:val="center"/>
        </w:trPr>
        <w:tc>
          <w:tcPr>
            <w:tcW w:w="648" w:type="dxa"/>
          </w:tcPr>
          <w:p w14:paraId="25D617EF" w14:textId="77777777" w:rsidR="00B60B57" w:rsidRPr="00A41B46" w:rsidRDefault="00B60B57" w:rsidP="00727913">
            <w:pPr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M10</w:t>
            </w:r>
          </w:p>
        </w:tc>
        <w:tc>
          <w:tcPr>
            <w:tcW w:w="3524" w:type="dxa"/>
          </w:tcPr>
          <w:p w14:paraId="2160E2F9" w14:textId="77777777" w:rsidR="00B60B57" w:rsidRPr="00A41B46" w:rsidRDefault="00B60B57" w:rsidP="00727913">
            <w:pPr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这是什么地方？</w:t>
            </w:r>
          </w:p>
        </w:tc>
        <w:tc>
          <w:tcPr>
            <w:tcW w:w="2956" w:type="dxa"/>
          </w:tcPr>
          <w:p w14:paraId="1CF0384F" w14:textId="77777777" w:rsidR="00B60B57" w:rsidRPr="00A41B46" w:rsidRDefault="00B60B57" w:rsidP="00727913">
            <w:pPr>
              <w:rPr>
                <w:color w:val="000000"/>
              </w:rPr>
            </w:pPr>
          </w:p>
        </w:tc>
        <w:tc>
          <w:tcPr>
            <w:tcW w:w="1491" w:type="dxa"/>
          </w:tcPr>
          <w:p w14:paraId="46ACFDF9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11B12E56" w14:textId="77777777" w:rsidTr="00727913">
        <w:trPr>
          <w:jc w:val="center"/>
        </w:trPr>
        <w:tc>
          <w:tcPr>
            <w:tcW w:w="648" w:type="dxa"/>
          </w:tcPr>
          <w:p w14:paraId="672BD0A4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16F009B5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2</w:t>
            </w:r>
            <w:r w:rsidRPr="00A41B46">
              <w:rPr>
                <w:rFonts w:hint="eastAsia"/>
                <w:color w:val="000000"/>
                <w:szCs w:val="21"/>
              </w:rPr>
              <w:t>）现在我告诉您三样东西的名称，我说完后您重复一遍记住，过一会儿还要问您。“皮球”、“国旗”、“树木”。请您重复（仔细说清楚，每样东西用一秒钟，如果患者不能完全说出，可以重复，最多六遍，但记第一遍得分）。</w:t>
            </w:r>
          </w:p>
        </w:tc>
      </w:tr>
      <w:tr w:rsidR="00B60B57" w:rsidRPr="00A41B46" w14:paraId="2D0BD107" w14:textId="77777777" w:rsidTr="00727913">
        <w:trPr>
          <w:jc w:val="center"/>
        </w:trPr>
        <w:tc>
          <w:tcPr>
            <w:tcW w:w="648" w:type="dxa"/>
          </w:tcPr>
          <w:p w14:paraId="554B5AF4" w14:textId="77777777" w:rsidR="00B60B57" w:rsidRPr="00A41B46" w:rsidRDefault="00B60B57" w:rsidP="00727913">
            <w:pPr>
              <w:tabs>
                <w:tab w:val="left" w:pos="336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M11</w:t>
            </w:r>
          </w:p>
        </w:tc>
        <w:tc>
          <w:tcPr>
            <w:tcW w:w="3524" w:type="dxa"/>
          </w:tcPr>
          <w:p w14:paraId="46ED27F2" w14:textId="77777777" w:rsidR="00B60B57" w:rsidRPr="00A41B46" w:rsidRDefault="00B60B57" w:rsidP="00727913">
            <w:pPr>
              <w:tabs>
                <w:tab w:val="left" w:pos="337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皮球</w:t>
            </w:r>
          </w:p>
        </w:tc>
        <w:tc>
          <w:tcPr>
            <w:tcW w:w="2956" w:type="dxa"/>
          </w:tcPr>
          <w:p w14:paraId="13223892" w14:textId="77777777" w:rsidR="00B60B57" w:rsidRPr="00A41B46" w:rsidRDefault="00B60B57" w:rsidP="00727913">
            <w:pPr>
              <w:tabs>
                <w:tab w:val="left" w:pos="340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22E101B9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479CCD8" w14:textId="77777777" w:rsidTr="00727913">
        <w:trPr>
          <w:jc w:val="center"/>
        </w:trPr>
        <w:tc>
          <w:tcPr>
            <w:tcW w:w="648" w:type="dxa"/>
          </w:tcPr>
          <w:p w14:paraId="395EC393" w14:textId="77777777" w:rsidR="00B60B57" w:rsidRPr="00A41B46" w:rsidRDefault="00B60B57" w:rsidP="00727913">
            <w:pPr>
              <w:tabs>
                <w:tab w:val="left" w:pos="336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M12</w:t>
            </w:r>
          </w:p>
        </w:tc>
        <w:tc>
          <w:tcPr>
            <w:tcW w:w="3524" w:type="dxa"/>
          </w:tcPr>
          <w:p w14:paraId="0381A391" w14:textId="77777777" w:rsidR="00B60B57" w:rsidRPr="00A41B46" w:rsidRDefault="00B60B57" w:rsidP="00727913">
            <w:pPr>
              <w:tabs>
                <w:tab w:val="left" w:pos="337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国旗</w:t>
            </w:r>
          </w:p>
        </w:tc>
        <w:tc>
          <w:tcPr>
            <w:tcW w:w="2956" w:type="dxa"/>
          </w:tcPr>
          <w:p w14:paraId="1F6C97E4" w14:textId="77777777" w:rsidR="00B60B57" w:rsidRPr="00A41B46" w:rsidRDefault="00B60B57" w:rsidP="00727913">
            <w:pPr>
              <w:tabs>
                <w:tab w:val="left" w:pos="340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240BD1BC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30CED4F" w14:textId="77777777" w:rsidTr="00727913">
        <w:trPr>
          <w:jc w:val="center"/>
        </w:trPr>
        <w:tc>
          <w:tcPr>
            <w:tcW w:w="648" w:type="dxa"/>
          </w:tcPr>
          <w:p w14:paraId="7FB47978" w14:textId="77777777" w:rsidR="00B60B57" w:rsidRPr="00A41B46" w:rsidRDefault="00B60B57" w:rsidP="00727913">
            <w:pPr>
              <w:tabs>
                <w:tab w:val="left" w:pos="336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M13</w:t>
            </w:r>
          </w:p>
        </w:tc>
        <w:tc>
          <w:tcPr>
            <w:tcW w:w="3524" w:type="dxa"/>
          </w:tcPr>
          <w:p w14:paraId="49A4EC4D" w14:textId="77AFBA58" w:rsidR="00B60B57" w:rsidRPr="00A41B46" w:rsidRDefault="00B60B57" w:rsidP="005C5F4E">
            <w:pPr>
              <w:tabs>
                <w:tab w:val="left" w:pos="3375"/>
                <w:tab w:val="left" w:pos="7320"/>
              </w:tabs>
              <w:spacing w:line="360" w:lineRule="auto"/>
              <w:jc w:val="left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树木</w:t>
            </w:r>
            <w:r w:rsidRPr="00A41B46">
              <w:rPr>
                <w:rFonts w:hint="eastAsia"/>
                <w:color w:val="000000"/>
                <w:szCs w:val="21"/>
              </w:rPr>
              <w:tab/>
            </w:r>
            <w:r w:rsidRPr="00A41B46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bookmarkStart w:id="0" w:name="_GoBack"/>
            <w:bookmarkEnd w:id="0"/>
          </w:p>
        </w:tc>
        <w:tc>
          <w:tcPr>
            <w:tcW w:w="2956" w:type="dxa"/>
          </w:tcPr>
          <w:p w14:paraId="570A1B9D" w14:textId="77777777" w:rsidR="00B60B57" w:rsidRPr="00A41B46" w:rsidRDefault="00B60B57" w:rsidP="00727913">
            <w:pPr>
              <w:tabs>
                <w:tab w:val="left" w:pos="340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39D2477A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A1985CE" w14:textId="77777777" w:rsidTr="00727913">
        <w:trPr>
          <w:jc w:val="center"/>
        </w:trPr>
        <w:tc>
          <w:tcPr>
            <w:tcW w:w="648" w:type="dxa"/>
          </w:tcPr>
          <w:p w14:paraId="31F8CF4F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3135DAD9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3</w:t>
            </w:r>
            <w:r w:rsidRPr="00A41B46">
              <w:rPr>
                <w:rFonts w:hint="eastAsia"/>
                <w:color w:val="000000"/>
                <w:szCs w:val="21"/>
              </w:rPr>
              <w:t>）现在请您算一算，从</w:t>
            </w:r>
            <w:r w:rsidRPr="00A41B46">
              <w:rPr>
                <w:rFonts w:hint="eastAsia"/>
                <w:color w:val="000000"/>
                <w:szCs w:val="21"/>
              </w:rPr>
              <w:t>100</w:t>
            </w:r>
            <w:r w:rsidRPr="00A41B46">
              <w:rPr>
                <w:rFonts w:hint="eastAsia"/>
                <w:color w:val="000000"/>
                <w:szCs w:val="21"/>
              </w:rPr>
              <w:t>中减去</w:t>
            </w:r>
            <w:r w:rsidRPr="00A41B46">
              <w:rPr>
                <w:rFonts w:hint="eastAsia"/>
                <w:color w:val="000000"/>
                <w:szCs w:val="21"/>
              </w:rPr>
              <w:t>7</w:t>
            </w:r>
            <w:r w:rsidRPr="00A41B46">
              <w:rPr>
                <w:rFonts w:hint="eastAsia"/>
                <w:color w:val="000000"/>
                <w:szCs w:val="21"/>
              </w:rPr>
              <w:t>，所得的数再减</w:t>
            </w:r>
            <w:r w:rsidRPr="00A41B46">
              <w:rPr>
                <w:rFonts w:hint="eastAsia"/>
                <w:color w:val="000000"/>
                <w:szCs w:val="21"/>
              </w:rPr>
              <w:t>7</w:t>
            </w:r>
            <w:r w:rsidRPr="00A41B46">
              <w:rPr>
                <w:rFonts w:hint="eastAsia"/>
                <w:color w:val="000000"/>
                <w:szCs w:val="21"/>
              </w:rPr>
              <w:t>，一直算下去，将每减一个</w:t>
            </w:r>
            <w:r w:rsidRPr="00A41B46">
              <w:rPr>
                <w:rFonts w:hint="eastAsia"/>
                <w:color w:val="000000"/>
                <w:szCs w:val="21"/>
              </w:rPr>
              <w:t>7</w:t>
            </w:r>
            <w:r w:rsidRPr="00A41B46">
              <w:rPr>
                <w:rFonts w:hint="eastAsia"/>
                <w:color w:val="000000"/>
                <w:szCs w:val="21"/>
              </w:rPr>
              <w:t>后的答案告诉我，直到我说“停”为止（每一个正确答案</w:t>
            </w:r>
            <w:r w:rsidRPr="00A41B46">
              <w:rPr>
                <w:rFonts w:hint="eastAsia"/>
                <w:color w:val="000000"/>
                <w:szCs w:val="21"/>
              </w:rPr>
              <w:t>1</w:t>
            </w:r>
            <w:r w:rsidRPr="00A41B46">
              <w:rPr>
                <w:rFonts w:hint="eastAsia"/>
                <w:color w:val="000000"/>
                <w:szCs w:val="21"/>
              </w:rPr>
              <w:t>分，如果上一个错了，如</w:t>
            </w:r>
            <w:r w:rsidRPr="00A41B46">
              <w:rPr>
                <w:rFonts w:hint="eastAsia"/>
                <w:color w:val="000000"/>
                <w:szCs w:val="21"/>
              </w:rPr>
              <w:t>100-7=90</w:t>
            </w:r>
            <w:r w:rsidRPr="00A41B46">
              <w:rPr>
                <w:rFonts w:hint="eastAsia"/>
                <w:color w:val="000000"/>
                <w:szCs w:val="21"/>
              </w:rPr>
              <w:t>，下一个对，如</w:t>
            </w:r>
            <w:r w:rsidRPr="00A41B46">
              <w:rPr>
                <w:rFonts w:hint="eastAsia"/>
                <w:color w:val="000000"/>
                <w:szCs w:val="21"/>
              </w:rPr>
              <w:t>90-7=83</w:t>
            </w:r>
            <w:r w:rsidRPr="00A41B46">
              <w:rPr>
                <w:rFonts w:hint="eastAsia"/>
                <w:color w:val="000000"/>
                <w:szCs w:val="21"/>
              </w:rPr>
              <w:t>，第二个仍给分）。</w:t>
            </w:r>
          </w:p>
        </w:tc>
      </w:tr>
      <w:tr w:rsidR="00B60B57" w:rsidRPr="00A41B46" w14:paraId="2F8D9F02" w14:textId="77777777" w:rsidTr="00727913">
        <w:trPr>
          <w:jc w:val="center"/>
        </w:trPr>
        <w:tc>
          <w:tcPr>
            <w:tcW w:w="648" w:type="dxa"/>
          </w:tcPr>
          <w:p w14:paraId="402F1AE9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color w:val="000000"/>
                <w:szCs w:val="21"/>
              </w:rPr>
              <w:t>M14</w:t>
            </w:r>
          </w:p>
        </w:tc>
        <w:tc>
          <w:tcPr>
            <w:tcW w:w="3524" w:type="dxa"/>
          </w:tcPr>
          <w:p w14:paraId="6A2825D9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color w:val="000000"/>
                <w:szCs w:val="21"/>
              </w:rPr>
              <w:t>100-7=93</w:t>
            </w:r>
          </w:p>
        </w:tc>
        <w:tc>
          <w:tcPr>
            <w:tcW w:w="2956" w:type="dxa"/>
          </w:tcPr>
          <w:p w14:paraId="2140E16E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51150C81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3DA614A" w14:textId="77777777" w:rsidTr="00727913">
        <w:trPr>
          <w:jc w:val="center"/>
        </w:trPr>
        <w:tc>
          <w:tcPr>
            <w:tcW w:w="648" w:type="dxa"/>
          </w:tcPr>
          <w:p w14:paraId="6719EA03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M15</w:t>
            </w:r>
          </w:p>
        </w:tc>
        <w:tc>
          <w:tcPr>
            <w:tcW w:w="3524" w:type="dxa"/>
          </w:tcPr>
          <w:p w14:paraId="68337092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93-7</w:t>
            </w:r>
            <w:r w:rsidRPr="00A41B46">
              <w:rPr>
                <w:color w:val="000000"/>
                <w:szCs w:val="21"/>
              </w:rPr>
              <w:t>=</w:t>
            </w:r>
            <w:r w:rsidRPr="00A41B46"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2956" w:type="dxa"/>
          </w:tcPr>
          <w:p w14:paraId="18727811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7A74F4A5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48826AE7" w14:textId="77777777" w:rsidTr="00727913">
        <w:trPr>
          <w:jc w:val="center"/>
        </w:trPr>
        <w:tc>
          <w:tcPr>
            <w:tcW w:w="648" w:type="dxa"/>
          </w:tcPr>
          <w:p w14:paraId="1BD33DC2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M16</w:t>
            </w:r>
          </w:p>
        </w:tc>
        <w:tc>
          <w:tcPr>
            <w:tcW w:w="3524" w:type="dxa"/>
          </w:tcPr>
          <w:p w14:paraId="11F50848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86-7=79</w:t>
            </w:r>
          </w:p>
        </w:tc>
        <w:tc>
          <w:tcPr>
            <w:tcW w:w="2956" w:type="dxa"/>
          </w:tcPr>
          <w:p w14:paraId="004B6C9B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68921D7E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24CFDA65" w14:textId="77777777" w:rsidTr="00727913">
        <w:trPr>
          <w:jc w:val="center"/>
        </w:trPr>
        <w:tc>
          <w:tcPr>
            <w:tcW w:w="648" w:type="dxa"/>
          </w:tcPr>
          <w:p w14:paraId="4E4BF902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M17</w:t>
            </w:r>
          </w:p>
        </w:tc>
        <w:tc>
          <w:tcPr>
            <w:tcW w:w="3524" w:type="dxa"/>
          </w:tcPr>
          <w:p w14:paraId="539C9A71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79-7=72</w:t>
            </w:r>
          </w:p>
        </w:tc>
        <w:tc>
          <w:tcPr>
            <w:tcW w:w="2956" w:type="dxa"/>
          </w:tcPr>
          <w:p w14:paraId="39DDBD4A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0AB38A5D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DC27BA6" w14:textId="77777777" w:rsidTr="00727913">
        <w:trPr>
          <w:jc w:val="center"/>
        </w:trPr>
        <w:tc>
          <w:tcPr>
            <w:tcW w:w="648" w:type="dxa"/>
          </w:tcPr>
          <w:p w14:paraId="54FA088A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M18</w:t>
            </w:r>
          </w:p>
        </w:tc>
        <w:tc>
          <w:tcPr>
            <w:tcW w:w="3524" w:type="dxa"/>
          </w:tcPr>
          <w:p w14:paraId="17268AA6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72-7=65</w:t>
            </w:r>
          </w:p>
        </w:tc>
        <w:tc>
          <w:tcPr>
            <w:tcW w:w="2956" w:type="dxa"/>
          </w:tcPr>
          <w:p w14:paraId="3CA1C717" w14:textId="77777777" w:rsidR="00B60B57" w:rsidRPr="00A41B46" w:rsidRDefault="00B60B57" w:rsidP="00727913">
            <w:pPr>
              <w:tabs>
                <w:tab w:val="left" w:pos="3420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255F8D75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6AC67E8C" w14:textId="77777777" w:rsidTr="00727913">
        <w:trPr>
          <w:jc w:val="center"/>
        </w:trPr>
        <w:tc>
          <w:tcPr>
            <w:tcW w:w="648" w:type="dxa"/>
          </w:tcPr>
          <w:p w14:paraId="090E6759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089F8539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4</w:t>
            </w:r>
            <w:r w:rsidRPr="00A41B46">
              <w:rPr>
                <w:rFonts w:hint="eastAsia"/>
                <w:color w:val="000000"/>
                <w:szCs w:val="21"/>
              </w:rPr>
              <w:t>）现在请您说出刚才我让您记住的是哪三样东西？</w:t>
            </w:r>
          </w:p>
        </w:tc>
      </w:tr>
      <w:tr w:rsidR="00B60B57" w:rsidRPr="00A41B46" w14:paraId="0099024A" w14:textId="77777777" w:rsidTr="00727913">
        <w:trPr>
          <w:jc w:val="center"/>
        </w:trPr>
        <w:tc>
          <w:tcPr>
            <w:tcW w:w="648" w:type="dxa"/>
          </w:tcPr>
          <w:p w14:paraId="5BF1AC74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M19</w:t>
            </w:r>
          </w:p>
        </w:tc>
        <w:tc>
          <w:tcPr>
            <w:tcW w:w="3524" w:type="dxa"/>
          </w:tcPr>
          <w:p w14:paraId="6171D80C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皮球</w:t>
            </w:r>
          </w:p>
        </w:tc>
        <w:tc>
          <w:tcPr>
            <w:tcW w:w="2956" w:type="dxa"/>
          </w:tcPr>
          <w:p w14:paraId="677A3280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55F05927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F9860E7" w14:textId="77777777" w:rsidTr="00727913">
        <w:trPr>
          <w:jc w:val="center"/>
        </w:trPr>
        <w:tc>
          <w:tcPr>
            <w:tcW w:w="648" w:type="dxa"/>
          </w:tcPr>
          <w:p w14:paraId="08F9918D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M20</w:t>
            </w:r>
          </w:p>
        </w:tc>
        <w:tc>
          <w:tcPr>
            <w:tcW w:w="3524" w:type="dxa"/>
          </w:tcPr>
          <w:p w14:paraId="69517855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国旗</w:t>
            </w:r>
          </w:p>
        </w:tc>
        <w:tc>
          <w:tcPr>
            <w:tcW w:w="2956" w:type="dxa"/>
          </w:tcPr>
          <w:p w14:paraId="75823D5D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20791146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3C5222EF" w14:textId="77777777" w:rsidTr="00727913">
        <w:trPr>
          <w:jc w:val="center"/>
        </w:trPr>
        <w:tc>
          <w:tcPr>
            <w:tcW w:w="648" w:type="dxa"/>
          </w:tcPr>
          <w:p w14:paraId="73CA59C7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lastRenderedPageBreak/>
              <w:t>M21</w:t>
            </w:r>
          </w:p>
        </w:tc>
        <w:tc>
          <w:tcPr>
            <w:tcW w:w="3524" w:type="dxa"/>
          </w:tcPr>
          <w:p w14:paraId="34E31BA8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树木</w:t>
            </w:r>
          </w:p>
        </w:tc>
        <w:tc>
          <w:tcPr>
            <w:tcW w:w="2956" w:type="dxa"/>
          </w:tcPr>
          <w:p w14:paraId="07A8D952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73A5D7BB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EF2280A" w14:textId="77777777" w:rsidTr="00727913">
        <w:trPr>
          <w:jc w:val="center"/>
        </w:trPr>
        <w:tc>
          <w:tcPr>
            <w:tcW w:w="648" w:type="dxa"/>
          </w:tcPr>
          <w:p w14:paraId="36130A5C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1381359B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5</w:t>
            </w:r>
            <w:r w:rsidRPr="00A41B46">
              <w:rPr>
                <w:rFonts w:hint="eastAsia"/>
                <w:color w:val="000000"/>
                <w:szCs w:val="21"/>
              </w:rPr>
              <w:t>）命名</w:t>
            </w:r>
          </w:p>
        </w:tc>
      </w:tr>
      <w:tr w:rsidR="00B60B57" w:rsidRPr="00A41B46" w14:paraId="7F975B81" w14:textId="77777777" w:rsidTr="00727913">
        <w:trPr>
          <w:jc w:val="center"/>
        </w:trPr>
        <w:tc>
          <w:tcPr>
            <w:tcW w:w="648" w:type="dxa"/>
          </w:tcPr>
          <w:p w14:paraId="0AF6F256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M22</w:t>
            </w:r>
          </w:p>
        </w:tc>
        <w:tc>
          <w:tcPr>
            <w:tcW w:w="3524" w:type="dxa"/>
          </w:tcPr>
          <w:p w14:paraId="3EBB7388" w14:textId="77777777" w:rsidR="00B60B57" w:rsidRPr="00A41B46" w:rsidRDefault="00B60B57" w:rsidP="00727913">
            <w:pPr>
              <w:tabs>
                <w:tab w:val="left" w:pos="346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（检查者出示手表）请问这是什么？</w:t>
            </w:r>
          </w:p>
        </w:tc>
        <w:tc>
          <w:tcPr>
            <w:tcW w:w="2956" w:type="dxa"/>
          </w:tcPr>
          <w:p w14:paraId="384BFB47" w14:textId="77777777" w:rsidR="00B60B57" w:rsidRPr="00A41B46" w:rsidRDefault="00B60B57" w:rsidP="00727913">
            <w:pPr>
              <w:tabs>
                <w:tab w:val="left" w:pos="3465"/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55F3A896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03EB5D1" w14:textId="77777777" w:rsidTr="00727913">
        <w:trPr>
          <w:jc w:val="center"/>
        </w:trPr>
        <w:tc>
          <w:tcPr>
            <w:tcW w:w="648" w:type="dxa"/>
          </w:tcPr>
          <w:p w14:paraId="6C9E5BF9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M23</w:t>
            </w:r>
          </w:p>
        </w:tc>
        <w:tc>
          <w:tcPr>
            <w:tcW w:w="3524" w:type="dxa"/>
          </w:tcPr>
          <w:p w14:paraId="123B3FE5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（检查者出示铅笔）请问这是什么？</w:t>
            </w:r>
          </w:p>
        </w:tc>
        <w:tc>
          <w:tcPr>
            <w:tcW w:w="2956" w:type="dxa"/>
          </w:tcPr>
          <w:p w14:paraId="060EDEFB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038CEBCC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280C986E" w14:textId="77777777" w:rsidTr="00727913">
        <w:trPr>
          <w:jc w:val="center"/>
        </w:trPr>
        <w:tc>
          <w:tcPr>
            <w:tcW w:w="648" w:type="dxa"/>
          </w:tcPr>
          <w:p w14:paraId="10D2026C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M24</w:t>
            </w:r>
          </w:p>
        </w:tc>
        <w:tc>
          <w:tcPr>
            <w:tcW w:w="3524" w:type="dxa"/>
          </w:tcPr>
          <w:p w14:paraId="63B3A77F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6</w:t>
            </w:r>
            <w:r w:rsidRPr="00A41B46">
              <w:rPr>
                <w:rFonts w:hint="eastAsia"/>
                <w:color w:val="000000"/>
                <w:szCs w:val="21"/>
              </w:rPr>
              <w:t>）请您跟我说“吃葡萄</w:t>
            </w:r>
            <w:r>
              <w:rPr>
                <w:rFonts w:hint="eastAsia"/>
                <w:color w:val="000000"/>
                <w:szCs w:val="21"/>
              </w:rPr>
              <w:t>剥</w:t>
            </w:r>
            <w:r w:rsidRPr="00A41B46">
              <w:rPr>
                <w:rFonts w:hint="eastAsia"/>
                <w:color w:val="000000"/>
                <w:szCs w:val="21"/>
              </w:rPr>
              <w:t>葡萄皮，不吃葡萄不</w:t>
            </w:r>
            <w:r>
              <w:rPr>
                <w:rFonts w:hint="eastAsia"/>
                <w:color w:val="000000"/>
                <w:szCs w:val="21"/>
              </w:rPr>
              <w:t>剥</w:t>
            </w:r>
            <w:r w:rsidRPr="00A41B46">
              <w:rPr>
                <w:rFonts w:hint="eastAsia"/>
                <w:color w:val="000000"/>
                <w:szCs w:val="21"/>
              </w:rPr>
              <w:t>葡萄皮”</w:t>
            </w:r>
          </w:p>
        </w:tc>
        <w:tc>
          <w:tcPr>
            <w:tcW w:w="2956" w:type="dxa"/>
          </w:tcPr>
          <w:p w14:paraId="7E2DB12A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1" w:type="dxa"/>
          </w:tcPr>
          <w:p w14:paraId="39F28607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302D286C" w14:textId="77777777" w:rsidTr="00727913">
        <w:trPr>
          <w:jc w:val="center"/>
        </w:trPr>
        <w:tc>
          <w:tcPr>
            <w:tcW w:w="648" w:type="dxa"/>
          </w:tcPr>
          <w:p w14:paraId="06407E4B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 xml:space="preserve">M25 </w:t>
            </w:r>
          </w:p>
        </w:tc>
        <w:tc>
          <w:tcPr>
            <w:tcW w:w="3524" w:type="dxa"/>
          </w:tcPr>
          <w:p w14:paraId="7339BDEA" w14:textId="77777777" w:rsidR="00B60B57" w:rsidRPr="00A41B46" w:rsidRDefault="00B60B57" w:rsidP="00727913">
            <w:pPr>
              <w:tabs>
                <w:tab w:val="left" w:pos="3360"/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7</w:t>
            </w:r>
            <w:r w:rsidRPr="00A41B46">
              <w:rPr>
                <w:rFonts w:hint="eastAsia"/>
                <w:color w:val="000000"/>
                <w:szCs w:val="21"/>
              </w:rPr>
              <w:t>）请您念一念这句话“请您闭上眼睛”，并按这句话的意思去做。</w:t>
            </w:r>
          </w:p>
        </w:tc>
        <w:tc>
          <w:tcPr>
            <w:tcW w:w="2956" w:type="dxa"/>
          </w:tcPr>
          <w:p w14:paraId="09379C78" w14:textId="77777777" w:rsidR="00B60B57" w:rsidRPr="00A41B46" w:rsidRDefault="00B60B57" w:rsidP="00727913">
            <w:pPr>
              <w:tabs>
                <w:tab w:val="left" w:pos="6480"/>
              </w:tabs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（请出示下页句子）</w:t>
            </w:r>
          </w:p>
        </w:tc>
        <w:tc>
          <w:tcPr>
            <w:tcW w:w="1491" w:type="dxa"/>
          </w:tcPr>
          <w:p w14:paraId="357A4EC8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6012EDE0" w14:textId="77777777" w:rsidTr="00727913">
        <w:trPr>
          <w:jc w:val="center"/>
        </w:trPr>
        <w:tc>
          <w:tcPr>
            <w:tcW w:w="648" w:type="dxa"/>
          </w:tcPr>
          <w:p w14:paraId="4F7481F0" w14:textId="77777777" w:rsidR="00B60B57" w:rsidRPr="00A41B46" w:rsidRDefault="00B60B57" w:rsidP="00727913">
            <w:pPr>
              <w:tabs>
                <w:tab w:val="left" w:pos="7320"/>
              </w:tabs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7971" w:type="dxa"/>
            <w:gridSpan w:val="3"/>
          </w:tcPr>
          <w:p w14:paraId="43A9B1B3" w14:textId="77777777" w:rsidR="00B60B57" w:rsidRPr="00A41B46" w:rsidRDefault="00B60B57" w:rsidP="00727913">
            <w:pPr>
              <w:spacing w:line="360" w:lineRule="auto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（</w:t>
            </w:r>
            <w:r w:rsidRPr="00A41B46">
              <w:rPr>
                <w:rFonts w:hint="eastAsia"/>
                <w:color w:val="000000"/>
                <w:szCs w:val="21"/>
              </w:rPr>
              <w:t>8</w:t>
            </w:r>
            <w:r w:rsidRPr="00A41B46">
              <w:rPr>
                <w:rFonts w:hint="eastAsia"/>
                <w:color w:val="000000"/>
                <w:szCs w:val="21"/>
              </w:rPr>
              <w:t>）我给你一张纸，请您按照我说的做：“用右手拿起这张纸，双手把它对折起来，放在您的左腿上”。</w:t>
            </w:r>
          </w:p>
        </w:tc>
      </w:tr>
      <w:tr w:rsidR="00B60B57" w:rsidRPr="00A41B46" w14:paraId="31667E80" w14:textId="77777777" w:rsidTr="00727913">
        <w:trPr>
          <w:jc w:val="center"/>
        </w:trPr>
        <w:tc>
          <w:tcPr>
            <w:tcW w:w="648" w:type="dxa"/>
          </w:tcPr>
          <w:p w14:paraId="513CA003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M26</w:t>
            </w:r>
          </w:p>
        </w:tc>
        <w:tc>
          <w:tcPr>
            <w:tcW w:w="3524" w:type="dxa"/>
          </w:tcPr>
          <w:p w14:paraId="1DD373AD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右手拿纸</w:t>
            </w:r>
          </w:p>
        </w:tc>
        <w:tc>
          <w:tcPr>
            <w:tcW w:w="2956" w:type="dxa"/>
          </w:tcPr>
          <w:p w14:paraId="54096C7E" w14:textId="77777777" w:rsidR="00B60B57" w:rsidRPr="00A41B46" w:rsidRDefault="00B60B57" w:rsidP="00727913">
            <w:pPr>
              <w:rPr>
                <w:color w:val="000000"/>
              </w:rPr>
            </w:pPr>
          </w:p>
        </w:tc>
        <w:tc>
          <w:tcPr>
            <w:tcW w:w="1491" w:type="dxa"/>
          </w:tcPr>
          <w:p w14:paraId="089403E8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5551DFE8" w14:textId="77777777" w:rsidTr="00727913">
        <w:trPr>
          <w:jc w:val="center"/>
        </w:trPr>
        <w:tc>
          <w:tcPr>
            <w:tcW w:w="648" w:type="dxa"/>
          </w:tcPr>
          <w:p w14:paraId="440FB636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M27</w:t>
            </w:r>
          </w:p>
        </w:tc>
        <w:tc>
          <w:tcPr>
            <w:tcW w:w="3524" w:type="dxa"/>
          </w:tcPr>
          <w:p w14:paraId="29CE1AEC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双手对折</w:t>
            </w:r>
          </w:p>
        </w:tc>
        <w:tc>
          <w:tcPr>
            <w:tcW w:w="2956" w:type="dxa"/>
          </w:tcPr>
          <w:p w14:paraId="62EB9963" w14:textId="77777777" w:rsidR="00B60B57" w:rsidRPr="00A41B46" w:rsidRDefault="00B60B57" w:rsidP="00727913">
            <w:pPr>
              <w:rPr>
                <w:color w:val="000000"/>
              </w:rPr>
            </w:pPr>
          </w:p>
        </w:tc>
        <w:tc>
          <w:tcPr>
            <w:tcW w:w="1491" w:type="dxa"/>
          </w:tcPr>
          <w:p w14:paraId="03685A03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2FDF8C14" w14:textId="77777777" w:rsidTr="00727913">
        <w:trPr>
          <w:jc w:val="center"/>
        </w:trPr>
        <w:tc>
          <w:tcPr>
            <w:tcW w:w="648" w:type="dxa"/>
          </w:tcPr>
          <w:p w14:paraId="4107B7AD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M28</w:t>
            </w:r>
          </w:p>
        </w:tc>
        <w:tc>
          <w:tcPr>
            <w:tcW w:w="3524" w:type="dxa"/>
          </w:tcPr>
          <w:p w14:paraId="601E2D01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放在左腿上</w:t>
            </w:r>
          </w:p>
        </w:tc>
        <w:tc>
          <w:tcPr>
            <w:tcW w:w="2956" w:type="dxa"/>
          </w:tcPr>
          <w:p w14:paraId="00B1724F" w14:textId="77777777" w:rsidR="00B60B57" w:rsidRPr="00A41B46" w:rsidRDefault="00B60B57" w:rsidP="00727913">
            <w:pPr>
              <w:rPr>
                <w:color w:val="000000"/>
              </w:rPr>
            </w:pPr>
          </w:p>
        </w:tc>
        <w:tc>
          <w:tcPr>
            <w:tcW w:w="1491" w:type="dxa"/>
          </w:tcPr>
          <w:p w14:paraId="327AE63D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43F966FD" w14:textId="77777777" w:rsidTr="00727913">
        <w:trPr>
          <w:jc w:val="center"/>
        </w:trPr>
        <w:tc>
          <w:tcPr>
            <w:tcW w:w="648" w:type="dxa"/>
          </w:tcPr>
          <w:p w14:paraId="2E0D990C" w14:textId="77777777" w:rsidR="00B60B57" w:rsidRPr="00A41B46" w:rsidRDefault="00B60B57" w:rsidP="00727913">
            <w:pPr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M29</w:t>
            </w:r>
          </w:p>
        </w:tc>
        <w:tc>
          <w:tcPr>
            <w:tcW w:w="3524" w:type="dxa"/>
          </w:tcPr>
          <w:p w14:paraId="5AB51EE9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请您写一个完整的句子（由患者自己写，必须有主语、谓语，有一定的内容。语法、标点、拼写错误可以忽略）</w:t>
            </w:r>
          </w:p>
        </w:tc>
        <w:tc>
          <w:tcPr>
            <w:tcW w:w="2956" w:type="dxa"/>
          </w:tcPr>
          <w:p w14:paraId="716FC604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（请写于表格下面空白处）</w:t>
            </w:r>
          </w:p>
        </w:tc>
        <w:tc>
          <w:tcPr>
            <w:tcW w:w="1491" w:type="dxa"/>
          </w:tcPr>
          <w:p w14:paraId="680C893A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76408AE4" w14:textId="77777777" w:rsidTr="00727913">
        <w:trPr>
          <w:jc w:val="center"/>
        </w:trPr>
        <w:tc>
          <w:tcPr>
            <w:tcW w:w="648" w:type="dxa"/>
          </w:tcPr>
          <w:p w14:paraId="51F0C77C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M30</w:t>
            </w:r>
          </w:p>
        </w:tc>
        <w:tc>
          <w:tcPr>
            <w:tcW w:w="3524" w:type="dxa"/>
          </w:tcPr>
          <w:p w14:paraId="1D21B624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  <w:szCs w:val="21"/>
              </w:rPr>
              <w:t>请您照着这个样子把它划下来（必须划出</w:t>
            </w:r>
            <w:r w:rsidRPr="00A41B46">
              <w:rPr>
                <w:rFonts w:hint="eastAsia"/>
                <w:color w:val="000000"/>
                <w:szCs w:val="21"/>
              </w:rPr>
              <w:t>10</w:t>
            </w:r>
            <w:r w:rsidRPr="00A41B46">
              <w:rPr>
                <w:rFonts w:hint="eastAsia"/>
                <w:color w:val="000000"/>
                <w:szCs w:val="21"/>
              </w:rPr>
              <w:t>个角，两个五边形交叉，交叉图形呈四边形方能得分，线条不平划可以忽略）</w:t>
            </w:r>
          </w:p>
        </w:tc>
        <w:tc>
          <w:tcPr>
            <w:tcW w:w="2956" w:type="dxa"/>
          </w:tcPr>
          <w:p w14:paraId="3155519B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（请绘于下页图形下面空白处）</w:t>
            </w:r>
          </w:p>
        </w:tc>
        <w:tc>
          <w:tcPr>
            <w:tcW w:w="1491" w:type="dxa"/>
          </w:tcPr>
          <w:p w14:paraId="31286893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A41B46">
              <w:rPr>
                <w:rFonts w:hint="eastAsia"/>
                <w:color w:val="000000"/>
                <w:szCs w:val="21"/>
              </w:rPr>
              <w:t>1     0</w:t>
            </w:r>
          </w:p>
        </w:tc>
      </w:tr>
      <w:tr w:rsidR="00B60B57" w:rsidRPr="00A41B46" w14:paraId="37C81DC3" w14:textId="77777777" w:rsidTr="00727913">
        <w:trPr>
          <w:jc w:val="center"/>
        </w:trPr>
        <w:tc>
          <w:tcPr>
            <w:tcW w:w="648" w:type="dxa"/>
          </w:tcPr>
          <w:p w14:paraId="251D5593" w14:textId="77777777" w:rsidR="00B60B57" w:rsidRPr="00A41B46" w:rsidRDefault="00B60B57" w:rsidP="00727913">
            <w:pPr>
              <w:rPr>
                <w:color w:val="000000"/>
              </w:rPr>
            </w:pPr>
            <w:r w:rsidRPr="00A41B46">
              <w:rPr>
                <w:rFonts w:hint="eastAsia"/>
                <w:color w:val="000000"/>
              </w:rPr>
              <w:t>M31</w:t>
            </w:r>
          </w:p>
        </w:tc>
        <w:tc>
          <w:tcPr>
            <w:tcW w:w="6480" w:type="dxa"/>
            <w:gridSpan w:val="2"/>
          </w:tcPr>
          <w:p w14:paraId="7168AEE8" w14:textId="77777777" w:rsidR="00B60B57" w:rsidRPr="00960DBA" w:rsidRDefault="00B60B57" w:rsidP="00727913">
            <w:pPr>
              <w:jc w:val="right"/>
              <w:rPr>
                <w:b/>
                <w:color w:val="000000"/>
              </w:rPr>
            </w:pPr>
            <w:r w:rsidRPr="00960DBA">
              <w:rPr>
                <w:rFonts w:hint="eastAsia"/>
                <w:b/>
                <w:color w:val="000000"/>
              </w:rPr>
              <w:t>总分（最高</w:t>
            </w:r>
            <w:r w:rsidRPr="00960DBA">
              <w:rPr>
                <w:rFonts w:hint="eastAsia"/>
                <w:b/>
                <w:color w:val="000000"/>
              </w:rPr>
              <w:t>30</w:t>
            </w:r>
            <w:r w:rsidRPr="00960DBA">
              <w:rPr>
                <w:rFonts w:hint="eastAsia"/>
                <w:b/>
                <w:color w:val="000000"/>
              </w:rPr>
              <w:t>分）：</w:t>
            </w:r>
          </w:p>
        </w:tc>
        <w:tc>
          <w:tcPr>
            <w:tcW w:w="1491" w:type="dxa"/>
          </w:tcPr>
          <w:p w14:paraId="580AF78F" w14:textId="77777777" w:rsidR="00B60B57" w:rsidRPr="00A41B46" w:rsidRDefault="00B60B57" w:rsidP="00727913">
            <w:pPr>
              <w:spacing w:line="360" w:lineRule="auto"/>
              <w:jc w:val="center"/>
              <w:rPr>
                <w:color w:val="000000"/>
                <w:szCs w:val="21"/>
              </w:rPr>
            </w:pPr>
          </w:p>
        </w:tc>
      </w:tr>
    </w:tbl>
    <w:p w14:paraId="132AA280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Cs w:val="21"/>
        </w:rPr>
      </w:pPr>
      <w:r w:rsidRPr="00A41B46">
        <w:rPr>
          <w:rFonts w:hint="eastAsia"/>
          <w:color w:val="000000"/>
          <w:szCs w:val="21"/>
        </w:rPr>
        <w:t xml:space="preserve">                                                                               </w:t>
      </w:r>
    </w:p>
    <w:p w14:paraId="65A8C81D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1711E28B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242CB874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62ACF854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20BFA594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733FEA4A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760C1CAE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49B52C88" w14:textId="77777777" w:rsidR="00B60B57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467A37D8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59BD3C86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4BC7BF77" w14:textId="77777777" w:rsidR="00B60B57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49090974" w14:textId="77777777" w:rsidR="00B60B57" w:rsidRPr="00A41B46" w:rsidRDefault="00B60B57" w:rsidP="00B60B57">
      <w:pPr>
        <w:tabs>
          <w:tab w:val="left" w:pos="6480"/>
        </w:tabs>
        <w:spacing w:line="360" w:lineRule="auto"/>
        <w:ind w:leftChars="-85" w:left="-178"/>
        <w:rPr>
          <w:color w:val="000000"/>
          <w:sz w:val="24"/>
        </w:rPr>
      </w:pPr>
    </w:p>
    <w:p w14:paraId="7ABC7D15" w14:textId="77777777" w:rsidR="00B60B57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144"/>
          <w:szCs w:val="84"/>
        </w:rPr>
      </w:pPr>
    </w:p>
    <w:p w14:paraId="2C177595" w14:textId="77777777" w:rsidR="00B60B57" w:rsidRPr="00A41B46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144"/>
          <w:szCs w:val="84"/>
        </w:rPr>
      </w:pPr>
      <w:r w:rsidRPr="00A41B46">
        <w:rPr>
          <w:rFonts w:hint="eastAsia"/>
          <w:b/>
          <w:color w:val="000000"/>
          <w:sz w:val="144"/>
          <w:szCs w:val="84"/>
        </w:rPr>
        <w:t>请您闭上眼睛</w:t>
      </w:r>
    </w:p>
    <w:p w14:paraId="1B069EC9" w14:textId="77777777" w:rsidR="00B60B57" w:rsidRPr="00A41B46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84"/>
          <w:szCs w:val="84"/>
        </w:rPr>
      </w:pPr>
    </w:p>
    <w:p w14:paraId="68064DB3" w14:textId="77777777" w:rsidR="00B60B57" w:rsidRPr="00A41B46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84"/>
          <w:szCs w:val="84"/>
        </w:rPr>
      </w:pPr>
    </w:p>
    <w:p w14:paraId="54DFAD35" w14:textId="77777777" w:rsidR="00B60B57" w:rsidRPr="00A41B46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84"/>
          <w:szCs w:val="84"/>
        </w:rPr>
      </w:pPr>
    </w:p>
    <w:p w14:paraId="2404BAA6" w14:textId="44FC1E06" w:rsidR="00B60B57" w:rsidRPr="00A41B46" w:rsidRDefault="004C4E11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84"/>
          <w:szCs w:val="84"/>
        </w:rPr>
      </w:pPr>
      <w:r>
        <w:rPr>
          <w:b/>
          <w:noProof/>
          <w:color w:val="000000"/>
          <w:sz w:val="84"/>
          <w:szCs w:val="84"/>
        </w:rPr>
        <mc:AlternateContent>
          <mc:Choice Requires="wpg">
            <w:drawing>
              <wp:inline distT="0" distB="0" distL="0" distR="0" wp14:anchorId="7C63BE38" wp14:editId="589E1E45">
                <wp:extent cx="2514600" cy="1584960"/>
                <wp:effectExtent l="2540" t="0" r="0" b="0"/>
                <wp:docPr id="1" name="Group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514600" cy="1584960"/>
                          <a:chOff x="2662" y="8268"/>
                          <a:chExt cx="3599" cy="2323"/>
                        </a:xfrm>
                      </wpg:grpSpPr>
                      <wps:wsp>
                        <wps:cNvPr id="2" name="AutoShape 19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662" y="8268"/>
                            <a:ext cx="3599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91"/>
                        <wpg:cNvGrpSpPr>
                          <a:grpSpLocks/>
                        </wpg:cNvGrpSpPr>
                        <wpg:grpSpPr bwMode="auto">
                          <a:xfrm>
                            <a:off x="2826" y="8558"/>
                            <a:ext cx="3154" cy="1910"/>
                            <a:chOff x="2826" y="8558"/>
                            <a:chExt cx="3154" cy="1910"/>
                          </a:xfrm>
                        </wpg:grpSpPr>
                        <wps:wsp>
                          <wps:cNvPr id="4" name="AutoShap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6" y="8558"/>
                              <a:ext cx="1799" cy="1743"/>
                            </a:xfrm>
                            <a:prstGeom prst="pentagon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93"/>
                          <wps:cNvSpPr>
                            <a:spLocks noChangeArrowheads="1"/>
                          </wps:cNvSpPr>
                          <wps:spPr bwMode="auto">
                            <a:xfrm rot="6540068">
                              <a:off x="4102" y="8590"/>
                              <a:ext cx="1910" cy="1846"/>
                            </a:xfrm>
                            <a:prstGeom prst="pentagon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E65054" id="Group 189" o:spid="_x0000_s1026" style="width:198pt;height:124.8pt;mso-position-horizontal-relative:char;mso-position-vertical-relative:line" coordorigin="2662,8268" coordsize="3599,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">
                <o:lock v:ext="edit" aspectratio="t"/>
                <v:rect id="AutoShape 190" o:spid="_x0000_s1027" style="position:absolute;left:2662;top:8268;width:3599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group id="Group 191" o:spid="_x0000_s1028" style="position:absolute;left:2826;top:8558;width:3154;height:1910" coordorigin="2826,8558" coordsize="3154,1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AutoShape 192" o:spid="_x0000_s1029" type="#_x0000_t56" style="position:absolute;left:2826;top:8558;width:1799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16M8MA&#10;AADaAAAADwAAAGRycy9kb3ducmV2LnhtbESPzWrDMBCE74W8g9hAb4mcNoTUjWySQKE5lPy0uS/W&#10;xjKxVkaSE/ftq0Khx2FmvmFW5WBbcSMfGscKZtMMBHHldMO1gq/Pt8kSRIjIGlvHpOCbApTF6GGF&#10;uXZ3PtLtFGuRIBxyVGBi7HIpQ2XIYpi6jjh5F+ctxiR9LbXHe4LbVj5l2UJabDgtGOxoa6i6nnqr&#10;oPXbbL8z+uNZnw8ve72Z1X1/VupxPKxfQUQa4n/4r/2uFczh90q6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16M8MAAADaAAAADwAAAAAAAAAAAAAAAACYAgAAZHJzL2Rv&#10;d25yZXYueG1sUEsFBgAAAAAEAAQA9QAAAIgDAAAAAA==&#10;" strokeweight="1.25pt"/>
                  <v:shape id="AutoShape 193" o:spid="_x0000_s1030" type="#_x0000_t56" style="position:absolute;left:4102;top:8590;width:1910;height:1846;rotation:714349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SoMMA&#10;AADaAAAADwAAAGRycy9kb3ducmV2LnhtbESPQWvCQBSE70L/w/IKvZlNhWpI3QQpCC2I0NjeH9nX&#10;bDT7NmTXGP31bqHQ4zAz3zDrcrKdGGnwrWMFz0kKgrh2uuVGwddhO89A+ICssXNMCq7koSweZmvM&#10;tbvwJ41VaESEsM9RgQmhz6X0tSGLPnE9cfR+3GAxRDk0Ug94iXDbyUWaLqXFluOCwZ7eDNWn6mwV&#10;fGSr8bvf7W/no1l1Jju2NZpKqafHafMKItAU/sN/7Xet4AV+r8Qb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kSoMMAAADaAAAADwAAAAAAAAAAAAAAAACYAgAAZHJzL2Rv&#10;d25yZXYueG1sUEsFBgAAAAAEAAQA9QAAAIgDAAAAAA==&#10;" strokeweight="1.25pt">
                    <v:fill opacity="0"/>
                  </v:shape>
                </v:group>
                <w10:anchorlock/>
              </v:group>
            </w:pict>
          </mc:Fallback>
        </mc:AlternateContent>
      </w:r>
    </w:p>
    <w:p w14:paraId="64793776" w14:textId="77777777" w:rsidR="00B60B57" w:rsidRPr="00A41B46" w:rsidRDefault="00B60B57" w:rsidP="00B60B57">
      <w:pPr>
        <w:tabs>
          <w:tab w:val="left" w:pos="3360"/>
          <w:tab w:val="left" w:pos="6480"/>
        </w:tabs>
        <w:spacing w:line="360" w:lineRule="auto"/>
        <w:ind w:leftChars="-85" w:left="-178"/>
        <w:rPr>
          <w:b/>
          <w:color w:val="000000"/>
          <w:sz w:val="84"/>
          <w:szCs w:val="84"/>
        </w:rPr>
      </w:pPr>
    </w:p>
    <w:p w14:paraId="19519CCF" w14:textId="77777777" w:rsidR="00B60B57" w:rsidRDefault="00B60B57" w:rsidP="00B60B57">
      <w:pPr>
        <w:spacing w:line="520" w:lineRule="exact"/>
        <w:rPr>
          <w:sz w:val="25"/>
          <w:szCs w:val="25"/>
        </w:rPr>
        <w:sectPr w:rsidR="00B60B57" w:rsidSect="00E621AC">
          <w:headerReference w:type="default" r:id="rId7"/>
          <w:footerReference w:type="even" r:id="rId8"/>
          <w:footerReference w:type="default" r:id="rId9"/>
          <w:pgSz w:w="11906" w:h="16838"/>
          <w:pgMar w:top="647" w:right="1466" w:bottom="468" w:left="1440" w:header="468" w:footer="51" w:gutter="0"/>
          <w:cols w:space="720"/>
          <w:docGrid w:type="lines" w:linePitch="312"/>
        </w:sectPr>
      </w:pPr>
    </w:p>
    <w:p w14:paraId="1FEC5344" w14:textId="77777777" w:rsidR="00C76D94" w:rsidRDefault="00C76D94">
      <w:pPr>
        <w:spacing w:beforeLines="50" w:before="156"/>
        <w:rPr>
          <w:b/>
          <w:sz w:val="30"/>
          <w:szCs w:val="30"/>
        </w:rPr>
      </w:pPr>
    </w:p>
    <w:sectPr w:rsidR="00C76D94" w:rsidSect="00ED39E9">
      <w:headerReference w:type="default" r:id="rId10"/>
      <w:pgSz w:w="11906" w:h="16838"/>
      <w:pgMar w:top="647" w:right="1466" w:bottom="468" w:left="1440" w:header="468" w:footer="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72431" w14:textId="77777777" w:rsidR="0092452A" w:rsidRDefault="0092452A">
      <w:r>
        <w:separator/>
      </w:r>
    </w:p>
  </w:endnote>
  <w:endnote w:type="continuationSeparator" w:id="0">
    <w:p w14:paraId="19CD9662" w14:textId="77777777" w:rsidR="0092452A" w:rsidRDefault="0092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15420" w14:textId="77777777" w:rsidR="00201AAB" w:rsidRDefault="00201AAB" w:rsidP="00F954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4D4FF82" w14:textId="77777777" w:rsidR="00201AAB" w:rsidRDefault="00201AAB" w:rsidP="009E29A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0538A" w14:textId="510BECE6" w:rsidR="00201AAB" w:rsidRPr="00E621AC" w:rsidRDefault="00201AAB" w:rsidP="00F95440">
    <w:pPr>
      <w:pStyle w:val="a5"/>
      <w:framePr w:wrap="around" w:vAnchor="text" w:hAnchor="margin" w:xAlign="center" w:y="1"/>
      <w:rPr>
        <w:rStyle w:val="a7"/>
        <w:b/>
        <w:sz w:val="21"/>
        <w:szCs w:val="21"/>
      </w:rPr>
    </w:pPr>
    <w:r w:rsidRPr="00E621AC">
      <w:rPr>
        <w:rStyle w:val="a7"/>
        <w:b/>
        <w:sz w:val="21"/>
        <w:szCs w:val="21"/>
      </w:rPr>
      <w:fldChar w:fldCharType="begin"/>
    </w:r>
    <w:r w:rsidRPr="00E621AC">
      <w:rPr>
        <w:rStyle w:val="a7"/>
        <w:b/>
        <w:sz w:val="21"/>
        <w:szCs w:val="21"/>
      </w:rPr>
      <w:instrText xml:space="preserve">PAGE  </w:instrText>
    </w:r>
    <w:r w:rsidRPr="00E621AC">
      <w:rPr>
        <w:rStyle w:val="a7"/>
        <w:b/>
        <w:sz w:val="21"/>
        <w:szCs w:val="21"/>
      </w:rPr>
      <w:fldChar w:fldCharType="separate"/>
    </w:r>
    <w:r w:rsidR="005C5F4E">
      <w:rPr>
        <w:rStyle w:val="a7"/>
        <w:b/>
        <w:noProof/>
        <w:sz w:val="21"/>
        <w:szCs w:val="21"/>
      </w:rPr>
      <w:t>4</w:t>
    </w:r>
    <w:r w:rsidRPr="00E621AC">
      <w:rPr>
        <w:rStyle w:val="a7"/>
        <w:b/>
        <w:sz w:val="21"/>
        <w:szCs w:val="21"/>
      </w:rPr>
      <w:fldChar w:fldCharType="end"/>
    </w:r>
  </w:p>
  <w:p w14:paraId="00E19174" w14:textId="77777777" w:rsidR="00201AAB" w:rsidRDefault="00201AAB" w:rsidP="009E29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EEC4C" w14:textId="77777777" w:rsidR="0092452A" w:rsidRDefault="0092452A">
      <w:r>
        <w:separator/>
      </w:r>
    </w:p>
  </w:footnote>
  <w:footnote w:type="continuationSeparator" w:id="0">
    <w:p w14:paraId="52654A69" w14:textId="77777777" w:rsidR="0092452A" w:rsidRDefault="00924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6132" w14:textId="11DE576C" w:rsidR="00201AAB" w:rsidRDefault="00201AAB">
    <w:pPr>
      <w:pStyle w:val="a4"/>
      <w:jc w:val="both"/>
      <w:rPr>
        <w:u w:val="single"/>
      </w:rPr>
    </w:pPr>
    <w:r>
      <w:rPr>
        <w:rFonts w:hint="eastAsia"/>
      </w:rPr>
      <w:t>主试：</w:t>
    </w:r>
    <w:r>
      <w:rPr>
        <w:rFonts w:hint="eastAsia"/>
        <w:u w:val="single"/>
      </w:rPr>
      <w:t xml:space="preserve">                   </w:t>
    </w:r>
    <w:r>
      <w:rPr>
        <w:rFonts w:hint="eastAsia"/>
      </w:rPr>
      <w:t xml:space="preserve">            </w:t>
    </w:r>
    <w:r>
      <w:rPr>
        <w:rFonts w:hint="eastAsia"/>
      </w:rPr>
      <w:t>被试</w:t>
    </w:r>
    <w:r w:rsidR="00047C19">
      <w:rPr>
        <w:rFonts w:hint="eastAsia"/>
      </w:rPr>
      <w:t>姓名及</w:t>
    </w:r>
    <w:r>
      <w:rPr>
        <w:rFonts w:hint="eastAsia"/>
      </w:rPr>
      <w:t>编号：</w:t>
    </w:r>
    <w:r>
      <w:rPr>
        <w:rFonts w:hint="eastAsia"/>
        <w:u w:val="single"/>
      </w:rPr>
      <w:t xml:space="preserve">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CCA75" w14:textId="77777777" w:rsidR="00201AAB" w:rsidRPr="004461A5" w:rsidRDefault="00201AAB" w:rsidP="004461A5">
    <w:pPr>
      <w:pStyle w:val="a4"/>
      <w:jc w:val="both"/>
      <w:rPr>
        <w:u w:val="single"/>
      </w:rPr>
    </w:pPr>
    <w:r>
      <w:rPr>
        <w:rFonts w:hint="eastAsia"/>
      </w:rPr>
      <w:t>★</w:t>
    </w:r>
    <w:r w:rsidRPr="00234A78">
      <w:rPr>
        <w:rFonts w:hint="eastAsia"/>
        <w:b/>
        <w:sz w:val="21"/>
        <w:szCs w:val="21"/>
      </w:rPr>
      <w:t xml:space="preserve"> </w:t>
    </w:r>
    <w:r w:rsidRPr="00234A78">
      <w:rPr>
        <w:rFonts w:hint="eastAsia"/>
        <w:b/>
        <w:sz w:val="21"/>
        <w:szCs w:val="21"/>
      </w:rPr>
      <w:t>保密</w:t>
    </w:r>
    <w:r>
      <w:rPr>
        <w:rFonts w:hint="eastAsia"/>
      </w:rPr>
      <w:t xml:space="preserve"> </w:t>
    </w:r>
    <w:r>
      <w:rPr>
        <w:rFonts w:hint="eastAsia"/>
      </w:rPr>
      <w:t>★</w:t>
    </w:r>
    <w:r>
      <w:rPr>
        <w:rFonts w:hint="eastAsia"/>
      </w:rPr>
      <w:t xml:space="preserve">                              </w:t>
    </w:r>
    <w:r>
      <w:rPr>
        <w:rFonts w:hint="eastAsia"/>
      </w:rPr>
      <w:t>主试：</w:t>
    </w:r>
    <w:r>
      <w:rPr>
        <w:rFonts w:hint="eastAsia"/>
        <w:u w:val="single"/>
      </w:rPr>
      <w:t xml:space="preserve">                   </w:t>
    </w:r>
    <w:r>
      <w:rPr>
        <w:rFonts w:hint="eastAsia"/>
      </w:rPr>
      <w:t xml:space="preserve">            </w:t>
    </w:r>
    <w:r>
      <w:rPr>
        <w:rFonts w:hint="eastAsia"/>
      </w:rPr>
      <w:t>被试编号：</w:t>
    </w:r>
    <w:r>
      <w:rPr>
        <w:rFonts w:hint="eastAsia"/>
        <w:u w:val="single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A9009B"/>
    <w:multiLevelType w:val="hybridMultilevel"/>
    <w:tmpl w:val="1BA4E9D0"/>
    <w:lvl w:ilvl="0" w:tplc="8D3235C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4" w15:restartNumberingAfterBreak="0">
    <w:nsid w:val="10EF4DDB"/>
    <w:multiLevelType w:val="singleLevel"/>
    <w:tmpl w:val="00000000"/>
    <w:lvl w:ilvl="0">
      <w:start w:val="25"/>
      <w:numFmt w:val="decimal"/>
      <w:suff w:val="space"/>
      <w:lvlText w:val="%1."/>
      <w:lvlJc w:val="left"/>
    </w:lvl>
  </w:abstractNum>
  <w:abstractNum w:abstractNumId="5" w15:restartNumberingAfterBreak="0">
    <w:nsid w:val="14593E2B"/>
    <w:multiLevelType w:val="hybridMultilevel"/>
    <w:tmpl w:val="AF20EBFA"/>
    <w:lvl w:ilvl="0" w:tplc="D92CF71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F93C0F"/>
    <w:multiLevelType w:val="hybridMultilevel"/>
    <w:tmpl w:val="6B24B92A"/>
    <w:lvl w:ilvl="0" w:tplc="A53A473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EE27761"/>
    <w:multiLevelType w:val="hybridMultilevel"/>
    <w:tmpl w:val="171CC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19454B"/>
    <w:multiLevelType w:val="hybridMultilevel"/>
    <w:tmpl w:val="2B3623BA"/>
    <w:lvl w:ilvl="0" w:tplc="CA72FD46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47228A1"/>
    <w:multiLevelType w:val="hybridMultilevel"/>
    <w:tmpl w:val="CCA8D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F87A5A"/>
    <w:multiLevelType w:val="hybridMultilevel"/>
    <w:tmpl w:val="60505AA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7CD6EF1"/>
    <w:multiLevelType w:val="hybridMultilevel"/>
    <w:tmpl w:val="DA325A8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7865AD"/>
    <w:multiLevelType w:val="hybridMultilevel"/>
    <w:tmpl w:val="FD4E2D7E"/>
    <w:lvl w:ilvl="0" w:tplc="5E9ACC3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A3FE0"/>
    <w:multiLevelType w:val="hybridMultilevel"/>
    <w:tmpl w:val="91D40A28"/>
    <w:lvl w:ilvl="0" w:tplc="1EF61D92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F5F42EF"/>
    <w:multiLevelType w:val="hybridMultilevel"/>
    <w:tmpl w:val="5D1EC0FA"/>
    <w:lvl w:ilvl="0" w:tplc="4E78D0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DF6A81"/>
    <w:multiLevelType w:val="hybridMultilevel"/>
    <w:tmpl w:val="A6C8F522"/>
    <w:lvl w:ilvl="0" w:tplc="DD1AEDA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FDC972A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7BACAB0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04017D"/>
    <w:multiLevelType w:val="hybridMultilevel"/>
    <w:tmpl w:val="9B06D3A6"/>
    <w:lvl w:ilvl="0" w:tplc="E11A356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5F45D0"/>
    <w:multiLevelType w:val="hybridMultilevel"/>
    <w:tmpl w:val="B06A5104"/>
    <w:lvl w:ilvl="0" w:tplc="D6AACBC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6D471D4D"/>
    <w:multiLevelType w:val="hybridMultilevel"/>
    <w:tmpl w:val="63947B4C"/>
    <w:lvl w:ilvl="0" w:tplc="517C7C7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CD109A"/>
    <w:multiLevelType w:val="hybridMultilevel"/>
    <w:tmpl w:val="D2AEE60A"/>
    <w:lvl w:ilvl="0" w:tplc="54AA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F04157"/>
    <w:multiLevelType w:val="hybridMultilevel"/>
    <w:tmpl w:val="DF28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D14C13"/>
    <w:multiLevelType w:val="hybridMultilevel"/>
    <w:tmpl w:val="1F3ED218"/>
    <w:lvl w:ilvl="0" w:tplc="FF646DA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E210695"/>
    <w:multiLevelType w:val="hybridMultilevel"/>
    <w:tmpl w:val="6D3E59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21"/>
  </w:num>
  <w:num w:numId="6">
    <w:abstractNumId w:val="12"/>
  </w:num>
  <w:num w:numId="7">
    <w:abstractNumId w:val="13"/>
  </w:num>
  <w:num w:numId="8">
    <w:abstractNumId w:val="5"/>
  </w:num>
  <w:num w:numId="9">
    <w:abstractNumId w:val="18"/>
  </w:num>
  <w:num w:numId="10">
    <w:abstractNumId w:val="14"/>
  </w:num>
  <w:num w:numId="11">
    <w:abstractNumId w:val="17"/>
  </w:num>
  <w:num w:numId="12">
    <w:abstractNumId w:val="15"/>
  </w:num>
  <w:num w:numId="13">
    <w:abstractNumId w:val="22"/>
  </w:num>
  <w:num w:numId="14">
    <w:abstractNumId w:val="10"/>
  </w:num>
  <w:num w:numId="15">
    <w:abstractNumId w:val="11"/>
  </w:num>
  <w:num w:numId="16">
    <w:abstractNumId w:val="20"/>
  </w:num>
  <w:num w:numId="17">
    <w:abstractNumId w:val="9"/>
  </w:num>
  <w:num w:numId="18">
    <w:abstractNumId w:val="19"/>
  </w:num>
  <w:num w:numId="19">
    <w:abstractNumId w:val="6"/>
  </w:num>
  <w:num w:numId="20">
    <w:abstractNumId w:val="7"/>
  </w:num>
  <w:num w:numId="21">
    <w:abstractNumId w:val="8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10"/>
    <w:rsid w:val="00002A5B"/>
    <w:rsid w:val="00013F5E"/>
    <w:rsid w:val="00020E43"/>
    <w:rsid w:val="00040BDF"/>
    <w:rsid w:val="00047C19"/>
    <w:rsid w:val="00071F2A"/>
    <w:rsid w:val="00073E17"/>
    <w:rsid w:val="00075A40"/>
    <w:rsid w:val="00084D2D"/>
    <w:rsid w:val="00094260"/>
    <w:rsid w:val="000A3997"/>
    <w:rsid w:val="000B7448"/>
    <w:rsid w:val="000D0A5C"/>
    <w:rsid w:val="000E0E51"/>
    <w:rsid w:val="000F1D3F"/>
    <w:rsid w:val="00104633"/>
    <w:rsid w:val="001138BA"/>
    <w:rsid w:val="00120985"/>
    <w:rsid w:val="001325EC"/>
    <w:rsid w:val="001379A8"/>
    <w:rsid w:val="00155491"/>
    <w:rsid w:val="00160169"/>
    <w:rsid w:val="001763DB"/>
    <w:rsid w:val="00180D01"/>
    <w:rsid w:val="00182D8E"/>
    <w:rsid w:val="00183723"/>
    <w:rsid w:val="001A173A"/>
    <w:rsid w:val="001A64A9"/>
    <w:rsid w:val="001D56F8"/>
    <w:rsid w:val="001E6A86"/>
    <w:rsid w:val="001F3175"/>
    <w:rsid w:val="00201AAB"/>
    <w:rsid w:val="00203A9B"/>
    <w:rsid w:val="00234945"/>
    <w:rsid w:val="00234A78"/>
    <w:rsid w:val="002570E4"/>
    <w:rsid w:val="00287652"/>
    <w:rsid w:val="00297788"/>
    <w:rsid w:val="002A7F54"/>
    <w:rsid w:val="002E03D5"/>
    <w:rsid w:val="002E109B"/>
    <w:rsid w:val="002E1F5B"/>
    <w:rsid w:val="00303AA5"/>
    <w:rsid w:val="00322398"/>
    <w:rsid w:val="00343245"/>
    <w:rsid w:val="003678DF"/>
    <w:rsid w:val="003769A0"/>
    <w:rsid w:val="003926F6"/>
    <w:rsid w:val="00393397"/>
    <w:rsid w:val="003F27E8"/>
    <w:rsid w:val="00427B7D"/>
    <w:rsid w:val="0044287A"/>
    <w:rsid w:val="004461A5"/>
    <w:rsid w:val="0048004A"/>
    <w:rsid w:val="004834AB"/>
    <w:rsid w:val="00496214"/>
    <w:rsid w:val="004B5DEA"/>
    <w:rsid w:val="004C0ADB"/>
    <w:rsid w:val="004C0CF3"/>
    <w:rsid w:val="004C4E11"/>
    <w:rsid w:val="00501ACB"/>
    <w:rsid w:val="005034F0"/>
    <w:rsid w:val="00532405"/>
    <w:rsid w:val="00541BE4"/>
    <w:rsid w:val="0056213B"/>
    <w:rsid w:val="00572BFE"/>
    <w:rsid w:val="00577C2D"/>
    <w:rsid w:val="005B7BDF"/>
    <w:rsid w:val="005C5F4E"/>
    <w:rsid w:val="005D38DE"/>
    <w:rsid w:val="005F604F"/>
    <w:rsid w:val="00602963"/>
    <w:rsid w:val="0061750B"/>
    <w:rsid w:val="00621B24"/>
    <w:rsid w:val="00633DF5"/>
    <w:rsid w:val="00635D4F"/>
    <w:rsid w:val="00697FB9"/>
    <w:rsid w:val="006C057F"/>
    <w:rsid w:val="006F0426"/>
    <w:rsid w:val="007032DC"/>
    <w:rsid w:val="00713484"/>
    <w:rsid w:val="00727913"/>
    <w:rsid w:val="00752247"/>
    <w:rsid w:val="00792410"/>
    <w:rsid w:val="007A6DD7"/>
    <w:rsid w:val="007C3AF8"/>
    <w:rsid w:val="007C6E97"/>
    <w:rsid w:val="007C703A"/>
    <w:rsid w:val="007E2077"/>
    <w:rsid w:val="007E79B8"/>
    <w:rsid w:val="007F0532"/>
    <w:rsid w:val="00826AF8"/>
    <w:rsid w:val="00836FDD"/>
    <w:rsid w:val="00875BCF"/>
    <w:rsid w:val="008922B8"/>
    <w:rsid w:val="008B4239"/>
    <w:rsid w:val="008B7F3F"/>
    <w:rsid w:val="008C60AB"/>
    <w:rsid w:val="008C687E"/>
    <w:rsid w:val="008D3BF2"/>
    <w:rsid w:val="008E5492"/>
    <w:rsid w:val="008F0E32"/>
    <w:rsid w:val="008F5B8E"/>
    <w:rsid w:val="008F7C95"/>
    <w:rsid w:val="00900B6E"/>
    <w:rsid w:val="00902E26"/>
    <w:rsid w:val="00917A45"/>
    <w:rsid w:val="00920CAC"/>
    <w:rsid w:val="00922272"/>
    <w:rsid w:val="0092452A"/>
    <w:rsid w:val="009321DC"/>
    <w:rsid w:val="009566FF"/>
    <w:rsid w:val="00965218"/>
    <w:rsid w:val="00973CE3"/>
    <w:rsid w:val="009A7A98"/>
    <w:rsid w:val="009B1540"/>
    <w:rsid w:val="009B6FD2"/>
    <w:rsid w:val="009B7320"/>
    <w:rsid w:val="009C7D56"/>
    <w:rsid w:val="009E29A6"/>
    <w:rsid w:val="009F04D9"/>
    <w:rsid w:val="00A00A9F"/>
    <w:rsid w:val="00A2380B"/>
    <w:rsid w:val="00A65EBD"/>
    <w:rsid w:val="00A72E35"/>
    <w:rsid w:val="00A8369D"/>
    <w:rsid w:val="00AB0C78"/>
    <w:rsid w:val="00AB65DF"/>
    <w:rsid w:val="00AF1952"/>
    <w:rsid w:val="00AF559C"/>
    <w:rsid w:val="00B00AA7"/>
    <w:rsid w:val="00B00C3C"/>
    <w:rsid w:val="00B37C64"/>
    <w:rsid w:val="00B45437"/>
    <w:rsid w:val="00B569CD"/>
    <w:rsid w:val="00B60B57"/>
    <w:rsid w:val="00B66084"/>
    <w:rsid w:val="00B6720B"/>
    <w:rsid w:val="00B925F0"/>
    <w:rsid w:val="00BA63E0"/>
    <w:rsid w:val="00BB4EA4"/>
    <w:rsid w:val="00BC7A64"/>
    <w:rsid w:val="00BE6C01"/>
    <w:rsid w:val="00BF2F64"/>
    <w:rsid w:val="00BF5778"/>
    <w:rsid w:val="00C12D2A"/>
    <w:rsid w:val="00C134BC"/>
    <w:rsid w:val="00C2552F"/>
    <w:rsid w:val="00C76D94"/>
    <w:rsid w:val="00CC263A"/>
    <w:rsid w:val="00CC349A"/>
    <w:rsid w:val="00D6724B"/>
    <w:rsid w:val="00DA7A0B"/>
    <w:rsid w:val="00DB2E31"/>
    <w:rsid w:val="00DD77C5"/>
    <w:rsid w:val="00E10D4E"/>
    <w:rsid w:val="00E2210E"/>
    <w:rsid w:val="00E37AEF"/>
    <w:rsid w:val="00E55B3A"/>
    <w:rsid w:val="00E621AC"/>
    <w:rsid w:val="00E73C02"/>
    <w:rsid w:val="00E73EEF"/>
    <w:rsid w:val="00E758CA"/>
    <w:rsid w:val="00E77845"/>
    <w:rsid w:val="00E92E5A"/>
    <w:rsid w:val="00EC1943"/>
    <w:rsid w:val="00ED39E9"/>
    <w:rsid w:val="00EE19B6"/>
    <w:rsid w:val="00EE7054"/>
    <w:rsid w:val="00F15F0D"/>
    <w:rsid w:val="00F63634"/>
    <w:rsid w:val="00F83D7E"/>
    <w:rsid w:val="00F87D3F"/>
    <w:rsid w:val="00F909DE"/>
    <w:rsid w:val="00F91ABA"/>
    <w:rsid w:val="00F95440"/>
    <w:rsid w:val="00FA40C5"/>
    <w:rsid w:val="00FA7D25"/>
    <w:rsid w:val="00FB09E7"/>
    <w:rsid w:val="00FB6B46"/>
    <w:rsid w:val="00FC78A5"/>
    <w:rsid w:val="00FE3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660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913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0AD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79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rsid w:val="0079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A8369D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javascript">
    <w:name w:val="javascript"/>
    <w:basedOn w:val="a0"/>
    <w:rsid w:val="00A8369D"/>
  </w:style>
  <w:style w:type="paragraph" w:styleId="a6">
    <w:name w:val="Balloon Text"/>
    <w:basedOn w:val="a"/>
    <w:rsid w:val="00A8369D"/>
    <w:rPr>
      <w:sz w:val="18"/>
      <w:szCs w:val="20"/>
    </w:rPr>
  </w:style>
  <w:style w:type="character" w:styleId="a7">
    <w:name w:val="page number"/>
    <w:basedOn w:val="a0"/>
    <w:rsid w:val="009E29A6"/>
  </w:style>
  <w:style w:type="paragraph" w:styleId="a8">
    <w:name w:val="Normal (Web)"/>
    <w:basedOn w:val="a"/>
    <w:rsid w:val="008E5492"/>
    <w:pPr>
      <w:widowControl/>
      <w:spacing w:before="100" w:beforeAutospacing="1" w:after="100" w:afterAutospacing="1" w:line="220" w:lineRule="atLeast"/>
      <w:jc w:val="left"/>
    </w:pPr>
    <w:rPr>
      <w:rFonts w:ascii="Verdana" w:eastAsia="Arial Unicode MS" w:hAnsi="Verdana" w:cs="Arial Unicode MS"/>
      <w:color w:val="000000"/>
      <w:kern w:val="0"/>
      <w:sz w:val="17"/>
      <w:szCs w:val="17"/>
    </w:rPr>
  </w:style>
  <w:style w:type="paragraph" w:styleId="a9">
    <w:name w:val="List Paragraph"/>
    <w:basedOn w:val="a"/>
    <w:uiPriority w:val="34"/>
    <w:qFormat/>
    <w:rsid w:val="00E55B3A"/>
    <w:pPr>
      <w:ind w:left="720"/>
      <w:contextualSpacing/>
    </w:pPr>
  </w:style>
  <w:style w:type="table" w:styleId="3">
    <w:name w:val="Table Classic 3"/>
    <w:basedOn w:val="a1"/>
    <w:rsid w:val="00AF1952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2">
    <w:name w:val="Table Classic 2"/>
    <w:basedOn w:val="a1"/>
    <w:rsid w:val="00AF195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1">
    <w:name w:val="Table Classic 1"/>
    <w:basedOn w:val="a1"/>
    <w:rsid w:val="00AF195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30">
    <w:name w:val="Table 3D effects 3"/>
    <w:basedOn w:val="a1"/>
    <w:rsid w:val="00AF1952"/>
    <w:pPr>
      <w:widowControl w:val="0"/>
      <w:jc w:val="both"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20">
    <w:name w:val="Table 3D effects 2"/>
    <w:basedOn w:val="a1"/>
    <w:rsid w:val="00AF195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10">
    <w:name w:val="Table 3D effects 1"/>
    <w:basedOn w:val="a1"/>
    <w:rsid w:val="00AF1952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4">
    <w:name w:val="Table Classic 4"/>
    <w:basedOn w:val="a1"/>
    <w:rsid w:val="00AF1952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paragraph" w:styleId="aa">
    <w:name w:val="Body Text"/>
    <w:basedOn w:val="a"/>
    <w:link w:val="Char0"/>
    <w:rsid w:val="00040BDF"/>
    <w:pPr>
      <w:spacing w:after="120"/>
    </w:pPr>
  </w:style>
  <w:style w:type="character" w:customStyle="1" w:styleId="Char0">
    <w:name w:val="正文文本 Char"/>
    <w:basedOn w:val="a0"/>
    <w:link w:val="aa"/>
    <w:rsid w:val="00040BDF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1089</Characters>
  <Application>Microsoft Office Word</Application>
  <DocSecurity>0</DocSecurity>
  <Lines>9</Lines>
  <Paragraphs>2</Paragraphs>
  <ScaleCrop>false</ScaleCrop>
  <Company>China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benzkitty</dc:creator>
  <cp:keywords/>
  <cp:lastModifiedBy>unknown</cp:lastModifiedBy>
  <cp:revision>5</cp:revision>
  <cp:lastPrinted>2017-09-07T12:26:00Z</cp:lastPrinted>
  <dcterms:created xsi:type="dcterms:W3CDTF">2017-09-07T12:31:00Z</dcterms:created>
  <dcterms:modified xsi:type="dcterms:W3CDTF">2017-10-20T13:20:00Z</dcterms:modified>
</cp:coreProperties>
</file>